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C7A" w:rsidRPr="00AE1D82" w:rsidRDefault="00027C7A" w:rsidP="00027C7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378" w:rsidRPr="00AE1D82" w:rsidRDefault="00DA1250" w:rsidP="00AE1D82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Generating a Noise Signal</w:t>
      </w:r>
      <w:r w:rsidR="00AE1D82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:</w:t>
      </w:r>
    </w:p>
    <w:p w:rsidR="00AE1D82" w:rsidRPr="00AE1D82" w:rsidRDefault="00AE1D82" w:rsidP="00AE1D8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E1D82" w:rsidRDefault="00AE1D82" w:rsidP="00AE1D82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 the given Electrocardiogram (ECG) signal</w:t>
      </w:r>
      <w:r w:rsidR="00DA125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x(n)</m:t>
        </m:r>
      </m:oMath>
      <w:r w:rsidR="00DA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length </w:t>
      </w:r>
      <m:oMath>
        <m:r>
          <w:rPr>
            <w:rFonts w:ascii="Cambria Math" w:hAnsi="Cambria Math" w:cs="Times New Roman"/>
            <w:sz w:val="28"/>
            <w:szCs w:val="28"/>
          </w:rPr>
          <m:t>5000</m:t>
        </m:r>
      </m:oMath>
      <w:r>
        <w:rPr>
          <w:rFonts w:ascii="Times New Roman" w:hAnsi="Times New Roman" w:cs="Times New Roman"/>
          <w:sz w:val="28"/>
          <w:szCs w:val="28"/>
        </w:rPr>
        <w:t xml:space="preserve">, having sampling frequency </w:t>
      </w:r>
      <m:oMath>
        <m:r>
          <w:rPr>
            <w:rFonts w:ascii="Cambria Math" w:hAnsi="Cambria Math" w:cs="Times New Roman"/>
            <w:sz w:val="28"/>
            <w:szCs w:val="28"/>
          </w:rPr>
          <m:t>500Hz.</m:t>
        </m:r>
      </m:oMath>
    </w:p>
    <w:p w:rsidR="00AE1D82" w:rsidRDefault="00AE1D82" w:rsidP="00AE1D82">
      <w:pPr>
        <w:pStyle w:val="ListParagraph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Generate and add a white Gaussian noise </w:t>
      </w:r>
      <m:oMath>
        <m:r>
          <w:rPr>
            <w:rFonts w:ascii="Cambria Math" w:hAnsi="Cambria Math" w:cs="Times New Roman"/>
            <w:sz w:val="28"/>
            <w:szCs w:val="28"/>
          </w:rPr>
          <m:t>(w(n))</m:t>
        </m:r>
      </m:oMath>
      <w:r w:rsidR="00DA1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with mean zero and variance  </w:t>
      </w:r>
      <m:oMath>
        <m:r>
          <w:rPr>
            <w:rFonts w:ascii="Cambria Math" w:hAnsi="Cambria Math" w:cs="Times New Roman"/>
            <w:sz w:val="28"/>
            <w:szCs w:val="28"/>
          </w:rPr>
          <m:t>0.01</m:t>
        </m:r>
      </m:oMath>
      <w:r>
        <w:rPr>
          <w:rFonts w:ascii="Times New Roman" w:hAnsi="Times New Roman" w:cs="Times New Roman"/>
          <w:sz w:val="28"/>
          <w:szCs w:val="28"/>
        </w:rPr>
        <w:t xml:space="preserve"> to the above signal (</w:t>
      </w:r>
      <w:r w:rsidRPr="00AE1D82">
        <w:rPr>
          <w:rFonts w:ascii="Times New Roman" w:hAnsi="Times New Roman" w:cs="Times New Roman"/>
          <w:b/>
          <w:sz w:val="28"/>
          <w:szCs w:val="28"/>
        </w:rPr>
        <w:t>Hint:</w:t>
      </w:r>
      <w:r>
        <w:rPr>
          <w:rFonts w:ascii="Times New Roman" w:hAnsi="Times New Roman" w:cs="Times New Roman"/>
          <w:sz w:val="28"/>
          <w:szCs w:val="28"/>
        </w:rPr>
        <w:t xml:space="preserve"> use </w:t>
      </w:r>
      <w:r w:rsidR="00A61F2E">
        <w:rPr>
          <w:rFonts w:ascii="Times New Roman" w:hAnsi="Times New Roman" w:cs="Times New Roman"/>
          <w:sz w:val="28"/>
          <w:szCs w:val="28"/>
        </w:rPr>
        <w:t>“</w:t>
      </w:r>
      <m:oMath>
        <m:r>
          <w:rPr>
            <w:rFonts w:ascii="Cambria Math" w:hAnsi="Cambria Math" w:cs="Times New Roman"/>
            <w:sz w:val="28"/>
            <w:szCs w:val="28"/>
          </w:rPr>
          <m:t>randn</m:t>
        </m:r>
      </m:oMath>
      <w:r w:rsidR="00A61F2E">
        <w:rPr>
          <w:rFonts w:ascii="Times New Roman" w:hAnsi="Times New Roman" w:cs="Times New Roman"/>
          <w:sz w:val="28"/>
          <w:szCs w:val="28"/>
        </w:rPr>
        <w:t>’’</w:t>
      </w:r>
      <w:r>
        <w:rPr>
          <w:rFonts w:ascii="Times New Roman" w:hAnsi="Times New Roman" w:cs="Times New Roman"/>
          <w:sz w:val="28"/>
          <w:szCs w:val="28"/>
        </w:rPr>
        <w:t xml:space="preserve"> MATLAB keyword</w:t>
      </w:r>
      <w:r w:rsidR="00BB1D53">
        <w:rPr>
          <w:rFonts w:ascii="Times New Roman" w:hAnsi="Times New Roman" w:cs="Times New Roman"/>
          <w:sz w:val="28"/>
          <w:szCs w:val="28"/>
        </w:rPr>
        <w:t>)</w:t>
      </w:r>
    </w:p>
    <w:p w:rsidR="00DA1250" w:rsidRDefault="00DA1250" w:rsidP="00DA1250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 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AE1D82" w:rsidRPr="006507AB" w:rsidRDefault="00DA1250" w:rsidP="00DA1250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1D82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Signal Denoising Using Graph Spectral Filtering</w:t>
      </w:r>
      <w:r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:</w:t>
      </w:r>
    </w:p>
    <w:p w:rsidR="006507AB" w:rsidRPr="00DA1250" w:rsidRDefault="006507AB" w:rsidP="006507A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6507AB" w:rsidRDefault="006507AB" w:rsidP="006507AB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Denoise the signal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by minimizing the following constraint </w:t>
      </w:r>
    </w:p>
    <w:p w:rsidR="006507AB" w:rsidRPr="00D861F2" w:rsidRDefault="00B575B1" w:rsidP="006507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limLow>
            <m:limLow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argmin</m:t>
              </m:r>
            </m:e>
            <m:lim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lim>
          </m:limLow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x-y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+γ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Lx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.</m:t>
          </m:r>
        </m:oMath>
      </m:oMathPara>
    </w:p>
    <w:p w:rsidR="00D861F2" w:rsidRDefault="00D861F2" w:rsidP="006507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 minimizing, consider a </w:t>
      </w:r>
      <m:oMath>
        <m:r>
          <w:rPr>
            <w:rFonts w:ascii="Cambria Math" w:hAnsi="Cambria Math" w:cs="Times New Roman"/>
            <w:sz w:val="26"/>
            <w:szCs w:val="26"/>
          </w:rPr>
          <m:t>10</m:t>
        </m:r>
      </m:oMath>
      <w:r>
        <w:rPr>
          <w:rFonts w:ascii="Times New Roman" w:hAnsi="Times New Roman" w:cs="Times New Roman"/>
          <w:sz w:val="26"/>
          <w:szCs w:val="26"/>
        </w:rPr>
        <w:t xml:space="preserve"> node graph with weighted adjacency matrix </w:t>
      </w:r>
    </w:p>
    <w:p w:rsidR="00D861F2" w:rsidRDefault="00B575B1" w:rsidP="006507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1,2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1,10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1,2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⋮</m:t>
                        </m:r>
                      </m:e>
                    </m:eqAr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    …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1,10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   …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e>
            </m:mr>
          </m:m>
        </m:oMath>
      </m:oMathPara>
    </w:p>
    <w:p w:rsidR="00D861F2" w:rsidRDefault="00E34398" w:rsidP="006507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i,j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i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y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j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, if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y</m:t>
                    </m:r>
                    <w:bookmarkStart w:id="0" w:name="_GoBack"/>
                    <w:bookmarkEnd w:id="0"/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≤k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0,     otherwise</m:t>
                </m:r>
              </m:e>
            </m:eqArr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C4EFA">
        <w:rPr>
          <w:rFonts w:ascii="Times New Roman" w:hAnsi="Times New Roman" w:cs="Times New Roman"/>
          <w:sz w:val="26"/>
          <w:szCs w:val="26"/>
        </w:rPr>
        <w:t xml:space="preserve">, by considering </w:t>
      </w:r>
      <m:oMath>
        <m:r>
          <w:rPr>
            <w:rFonts w:ascii="Cambria Math" w:hAnsi="Cambria Math" w:cs="Times New Roman"/>
            <w:sz w:val="26"/>
            <w:szCs w:val="26"/>
          </w:rPr>
          <m:t>θ=0.1.</m:t>
        </m:r>
      </m:oMath>
    </w:p>
    <w:p w:rsidR="00E34398" w:rsidRPr="00E34398" w:rsidRDefault="00E34398" w:rsidP="00E3439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507AB" w:rsidRDefault="006507AB" w:rsidP="006507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optimal solution of the constrained optimization problem is</w:t>
      </w:r>
    </w:p>
    <w:p w:rsidR="00D861F2" w:rsidRPr="003138D1" w:rsidRDefault="00B575B1" w:rsidP="006507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l=0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1+γ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(i)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,</m:t>
          </m:r>
        </m:oMath>
      </m:oMathPara>
    </w:p>
    <w:p w:rsidR="003138D1" w:rsidRDefault="003138D1" w:rsidP="006507AB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and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are the eigenvalues and eigenvectors of above Laplacian matrix (</w:t>
      </w:r>
      <m:oMath>
        <m:r>
          <w:rPr>
            <w:rFonts w:ascii="Cambria Math" w:hAnsi="Cambria Math" w:cs="Times New Roman"/>
            <w:sz w:val="26"/>
            <w:szCs w:val="26"/>
          </w:rPr>
          <m:t>L</m:t>
        </m:r>
      </m:oMath>
      <w:r>
        <w:rPr>
          <w:rFonts w:ascii="Times New Roman" w:hAnsi="Times New Roman" w:cs="Times New Roman"/>
          <w:sz w:val="26"/>
          <w:szCs w:val="26"/>
        </w:rPr>
        <w:t xml:space="preserve">). </w:t>
      </w:r>
      <m:oMath>
        <m:acc>
          <m:ac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sub>
            </m:sSub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is the GFT coefficients of noise signal evaluated on </w:t>
      </w:r>
      <m:oMath>
        <m:r>
          <w:rPr>
            <w:rFonts w:ascii="Cambria Math" w:hAnsi="Cambria Math" w:cs="Times New Roman"/>
            <w:sz w:val="26"/>
            <w:szCs w:val="26"/>
          </w:rPr>
          <m:t>L</m:t>
        </m:r>
      </m:oMath>
      <w:r>
        <w:rPr>
          <w:rFonts w:ascii="Times New Roman" w:hAnsi="Times New Roman" w:cs="Times New Roman"/>
          <w:sz w:val="26"/>
          <w:szCs w:val="26"/>
        </w:rPr>
        <w:t>.</w:t>
      </w:r>
      <w:r w:rsidR="00FC4EFA">
        <w:rPr>
          <w:rFonts w:ascii="Times New Roman" w:hAnsi="Times New Roman" w:cs="Times New Roman"/>
          <w:sz w:val="26"/>
          <w:szCs w:val="26"/>
        </w:rPr>
        <w:t xml:space="preserve"> Assume </w:t>
      </w:r>
      <m:oMath>
        <m:r>
          <w:rPr>
            <w:rFonts w:ascii="Cambria Math" w:hAnsi="Cambria Math" w:cs="Times New Roman"/>
            <w:sz w:val="26"/>
            <w:szCs w:val="26"/>
          </w:rPr>
          <m:t>γ=10</m:t>
        </m:r>
      </m:oMath>
      <w:r w:rsidR="00FC4EFA">
        <w:rPr>
          <w:rFonts w:ascii="Times New Roman" w:hAnsi="Times New Roman" w:cs="Times New Roman"/>
          <w:sz w:val="26"/>
          <w:szCs w:val="26"/>
        </w:rPr>
        <w:t>.</w:t>
      </w:r>
    </w:p>
    <w:p w:rsidR="00D861F2" w:rsidRDefault="00D861F2" w:rsidP="00D861F2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Plot the denoised signal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(n)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D861F2" w:rsidRDefault="00793611" w:rsidP="00D861F2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Repeat the above question with variance </w:t>
      </w:r>
      <m:oMath>
        <m:r>
          <w:rPr>
            <w:rFonts w:ascii="Cambria Math" w:hAnsi="Cambria Math" w:cs="Times New Roman"/>
            <w:sz w:val="28"/>
            <w:szCs w:val="28"/>
          </w:rPr>
          <m:t>0.001</m:t>
        </m:r>
      </m:oMath>
      <w:r>
        <w:rPr>
          <w:rFonts w:ascii="Times New Roman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</w:p>
    <w:p w:rsidR="00793611" w:rsidRDefault="00793611" w:rsidP="00D861F2">
      <w:pPr>
        <w:pStyle w:val="ListParagraph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your observations</w:t>
      </w:r>
      <w:r w:rsidR="00540688">
        <w:rPr>
          <w:rFonts w:ascii="Times New Roman" w:hAnsi="Times New Roman" w:cs="Times New Roman"/>
          <w:sz w:val="28"/>
          <w:szCs w:val="28"/>
        </w:rPr>
        <w:t xml:space="preserve"> on the performance of the filter</w:t>
      </w:r>
    </w:p>
    <w:p w:rsidR="006F4CE8" w:rsidRPr="006507AB" w:rsidRDefault="006F4CE8" w:rsidP="006507AB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6F4CE8" w:rsidRPr="006507AB" w:rsidSect="006B337C">
      <w:footerReference w:type="default" r:id="rId11"/>
      <w:headerReference w:type="first" r:id="rId12"/>
      <w:footerReference w:type="first" r:id="rId13"/>
      <w:pgSz w:w="12240" w:h="15840"/>
      <w:pgMar w:top="1440" w:right="126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5B1" w:rsidRDefault="00B575B1">
      <w:pPr>
        <w:spacing w:after="0" w:line="240" w:lineRule="auto"/>
      </w:pPr>
      <w:r>
        <w:separator/>
      </w:r>
    </w:p>
  </w:endnote>
  <w:endnote w:type="continuationSeparator" w:id="0">
    <w:p w:rsidR="00B575B1" w:rsidRDefault="00B5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learfaceStd-Regular">
    <w:altName w:val="Times New Roman"/>
    <w:panose1 w:val="00000000000000000000"/>
    <w:charset w:val="00"/>
    <w:family w:val="roman"/>
    <w:notTrueType/>
    <w:pitch w:val="default"/>
  </w:font>
  <w:font w:name="ClearfaceStd-Bold">
    <w:altName w:val="Times New Roman"/>
    <w:panose1 w:val="00000000000000000000"/>
    <w:charset w:val="00"/>
    <w:family w:val="roman"/>
    <w:notTrueType/>
    <w:pitch w:val="default"/>
  </w:font>
  <w:font w:name="MMTimesRoman">
    <w:altName w:val="Times New Roman"/>
    <w:panose1 w:val="00000000000000000000"/>
    <w:charset w:val="00"/>
    <w:family w:val="roman"/>
    <w:notTrueType/>
    <w:pitch w:val="default"/>
  </w:font>
  <w:font w:name="MMVariableA">
    <w:altName w:val="Times New Roman"/>
    <w:panose1 w:val="00000000000000000000"/>
    <w:charset w:val="00"/>
    <w:family w:val="roman"/>
    <w:notTrueType/>
    <w:pitch w:val="default"/>
  </w:font>
  <w:font w:name="ClearfaceStd-Italic">
    <w:altName w:val="Times New Roman"/>
    <w:panose1 w:val="00000000000000000000"/>
    <w:charset w:val="00"/>
    <w:family w:val="roman"/>
    <w:notTrueType/>
    <w:pitch w:val="default"/>
  </w:font>
  <w:font w:name="MMRelation">
    <w:altName w:val="Times New Roman"/>
    <w:panose1 w:val="00000000000000000000"/>
    <w:charset w:val="00"/>
    <w:family w:val="roman"/>
    <w:notTrueType/>
    <w:pitch w:val="default"/>
  </w:font>
  <w:font w:name="MMExtra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FE9" w:rsidRDefault="000C7FE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8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FE9" w:rsidRPr="00D2319C" w:rsidRDefault="000C7FE9" w:rsidP="00732012">
    <w:pPr>
      <w:pStyle w:val="Footer"/>
      <w:pBdr>
        <w:top w:val="single" w:sz="4" w:space="8" w:color="FFC000" w:themeColor="accent1"/>
      </w:pBdr>
      <w:spacing w:before="360"/>
      <w:contextualSpacing/>
      <w:rPr>
        <w:noProof/>
        <w:color w:val="606060" w:themeColor="text1" w:themeTint="BF"/>
        <w:sz w:val="20"/>
        <w:szCs w:val="20"/>
      </w:rPr>
    </w:pP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M</w:t>
    </w:r>
    <w:r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 xml:space="preserve">onsoon </w:t>
    </w:r>
    <w:r w:rsidRPr="00732012">
      <w:rPr>
        <w:rFonts w:ascii="Times New Roman" w:hAnsi="Times New Roman" w:cs="Times New Roman"/>
        <w:b/>
        <w:noProof/>
        <w:color w:val="606060" w:themeColor="text1" w:themeTint="BF"/>
        <w:sz w:val="24"/>
        <w:szCs w:val="24"/>
      </w:rPr>
      <w:t>2017</w:t>
    </w:r>
    <w:r>
      <w:rPr>
        <w:rFonts w:ascii="Arial" w:hAnsi="Arial" w:cs="Arial"/>
        <w:b/>
        <w:noProof/>
        <w:color w:val="606060" w:themeColor="text1" w:themeTint="BF"/>
      </w:rPr>
      <w:t xml:space="preserve">                                        </w:t>
    </w:r>
    <w:r w:rsidRPr="00732012">
      <w:rPr>
        <w:b/>
        <w:noProof/>
        <w:color w:val="606060" w:themeColor="text1" w:themeTint="BF"/>
      </w:rPr>
      <w:t>Teaching Assistants:</w:t>
    </w:r>
    <w:r>
      <w:rPr>
        <w:noProof/>
        <w:color w:val="606060" w:themeColor="text1" w:themeTint="BF"/>
      </w:rPr>
      <w:t xml:space="preserve"> </w:t>
    </w:r>
    <w:r w:rsidRPr="00D2319C">
      <w:rPr>
        <w:noProof/>
        <w:color w:val="606060" w:themeColor="text1" w:themeTint="BF"/>
        <w:sz w:val="20"/>
        <w:szCs w:val="20"/>
      </w:rPr>
      <w:t>Shaik Basheerudin Shah</w:t>
    </w:r>
    <w:r>
      <w:rPr>
        <w:noProof/>
        <w:color w:val="606060" w:themeColor="text1" w:themeTint="BF"/>
        <w:sz w:val="20"/>
        <w:szCs w:val="20"/>
      </w:rPr>
      <w:t xml:space="preserve"> and</w:t>
    </w:r>
    <w:r w:rsidRPr="00B33814">
      <w:rPr>
        <w:noProof/>
        <w:color w:val="606060" w:themeColor="text1" w:themeTint="BF"/>
        <w:sz w:val="20"/>
        <w:szCs w:val="20"/>
      </w:rPr>
      <w:t xml:space="preserve"> </w:t>
    </w:r>
    <w:r>
      <w:rPr>
        <w:noProof/>
        <w:color w:val="606060" w:themeColor="text1" w:themeTint="BF"/>
        <w:sz w:val="20"/>
        <w:szCs w:val="20"/>
      </w:rPr>
      <w:t>Goli Srikanth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5B1" w:rsidRDefault="00B575B1">
      <w:pPr>
        <w:spacing w:after="0" w:line="240" w:lineRule="auto"/>
      </w:pPr>
      <w:r>
        <w:separator/>
      </w:r>
    </w:p>
  </w:footnote>
  <w:footnote w:type="continuationSeparator" w:id="0">
    <w:p w:rsidR="00B575B1" w:rsidRDefault="00B5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32"/>
        <w:szCs w:val="32"/>
      </w:rPr>
      <w:alias w:val="Title"/>
      <w:id w:val="1190956751"/>
      <w:placeholder>
        <w:docPart w:val="CF0225EBB36D4D85B33789F5043A037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C7FE9" w:rsidRDefault="000C7FE9" w:rsidP="00642917">
        <w:pPr>
          <w:pStyle w:val="Header"/>
          <w:pBdr>
            <w:bottom w:val="thickThinSmallGap" w:sz="24" w:space="1" w:color="516714" w:themeColor="accent2" w:themeShade="7F"/>
          </w:pBdr>
          <w:tabs>
            <w:tab w:val="left" w:pos="9270"/>
          </w:tabs>
          <w:jc w:val="center"/>
          <w:rPr>
            <w:rFonts w:ascii="Times New Roman" w:eastAsiaTheme="majorEastAsia" w:hAnsi="Times New Roman" w:cs="Times New Roman"/>
            <w:b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32"/>
            <w:szCs w:val="32"/>
          </w:rPr>
          <w:t>Shiv Nadar University</w:t>
        </w:r>
      </w:p>
    </w:sdtContent>
  </w:sdt>
  <w:p w:rsidR="000C7FE9" w:rsidRPr="002C11D7" w:rsidRDefault="000C7FE9" w:rsidP="00642917">
    <w:pPr>
      <w:pStyle w:val="Header"/>
      <w:pBdr>
        <w:bottom w:val="thickThinSmallGap" w:sz="24" w:space="1" w:color="516714" w:themeColor="accent2" w:themeShade="7F"/>
      </w:pBdr>
      <w:tabs>
        <w:tab w:val="left" w:pos="9270"/>
      </w:tabs>
      <w:jc w:val="center"/>
      <w:rPr>
        <w:rFonts w:ascii="Times New Roman" w:eastAsiaTheme="majorEastAsia" w:hAnsi="Times New Roman" w:cs="Times New Roman"/>
        <w:sz w:val="28"/>
        <w:szCs w:val="28"/>
      </w:rPr>
    </w:pPr>
    <w:r w:rsidRPr="002C11D7">
      <w:rPr>
        <w:rFonts w:ascii="Times New Roman" w:eastAsiaTheme="majorEastAsia" w:hAnsi="Times New Roman" w:cs="Times New Roman"/>
        <w:sz w:val="28"/>
        <w:szCs w:val="28"/>
      </w:rPr>
      <w:t>Department of Electrical Engineering-(SoE)</w:t>
    </w:r>
  </w:p>
  <w:p w:rsidR="000C7FE9" w:rsidRDefault="000C7FE9" w:rsidP="0072090B">
    <w:pPr>
      <w:pStyle w:val="Header"/>
      <w:pBdr>
        <w:bottom w:val="thickThinSmallGap" w:sz="24" w:space="1" w:color="516714" w:themeColor="accent2" w:themeShade="7F"/>
      </w:pBdr>
      <w:tabs>
        <w:tab w:val="left" w:pos="9270"/>
      </w:tabs>
      <w:rPr>
        <w:rFonts w:ascii="Times New Roman" w:eastAsiaTheme="majorEastAsia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b/>
        <w:sz w:val="24"/>
        <w:szCs w:val="24"/>
      </w:rPr>
      <w:t>EED364</w:t>
    </w:r>
    <w:r w:rsidRPr="00642917">
      <w:rPr>
        <w:rFonts w:ascii="Times New Roman" w:eastAsiaTheme="majorEastAsia" w:hAnsi="Times New Roman" w:cs="Times New Roman"/>
        <w:b/>
        <w:sz w:val="24"/>
        <w:szCs w:val="24"/>
      </w:rPr>
      <w:t xml:space="preserve">: </w:t>
    </w:r>
    <w:r>
      <w:rPr>
        <w:rFonts w:ascii="Times New Roman" w:eastAsiaTheme="majorEastAsia" w:hAnsi="Times New Roman" w:cs="Times New Roman"/>
        <w:sz w:val="24"/>
        <w:szCs w:val="24"/>
      </w:rPr>
      <w:t>Graph</w:t>
    </w:r>
    <w:r w:rsidRPr="00642917">
      <w:rPr>
        <w:rFonts w:ascii="Times New Roman" w:eastAsiaTheme="majorEastAsia" w:hAnsi="Times New Roman" w:cs="Times New Roman"/>
        <w:sz w:val="24"/>
        <w:szCs w:val="24"/>
      </w:rPr>
      <w:t xml:space="preserve"> Signal Processing</w:t>
    </w:r>
    <w:r>
      <w:rPr>
        <w:rFonts w:asciiTheme="majorHAnsi" w:eastAsiaTheme="majorEastAsia" w:hAnsiTheme="majorHAnsi" w:cstheme="majorBidi"/>
        <w:sz w:val="24"/>
        <w:szCs w:val="24"/>
      </w:rPr>
      <w:t xml:space="preserve">                  </w:t>
    </w:r>
    <w:r w:rsidR="00212626">
      <w:rPr>
        <w:rFonts w:ascii="Times New Roman" w:eastAsiaTheme="majorEastAsia" w:hAnsi="Times New Roman" w:cs="Times New Roman"/>
        <w:b/>
        <w:sz w:val="32"/>
        <w:szCs w:val="32"/>
      </w:rPr>
      <w:t>Lab-9</w:t>
    </w:r>
    <w:r>
      <w:rPr>
        <w:rFonts w:asciiTheme="majorHAnsi" w:eastAsiaTheme="majorEastAsia" w:hAnsiTheme="majorHAnsi" w:cstheme="majorBidi"/>
        <w:sz w:val="24"/>
        <w:szCs w:val="24"/>
      </w:rPr>
      <w:t xml:space="preserve">     </w:t>
    </w:r>
    <w:r>
      <w:rPr>
        <w:rFonts w:ascii="Times New Roman" w:eastAsiaTheme="majorEastAsia" w:hAnsi="Times New Roman" w:cs="Times New Roman"/>
        <w:b/>
        <w:sz w:val="32"/>
        <w:szCs w:val="32"/>
      </w:rPr>
      <w:t xml:space="preserve">     </w:t>
    </w:r>
    <w:r w:rsidRPr="00642917">
      <w:rPr>
        <w:rFonts w:ascii="Times New Roman" w:eastAsiaTheme="majorEastAsia" w:hAnsi="Times New Roman" w:cs="Times New Roman"/>
        <w:b/>
        <w:sz w:val="24"/>
        <w:szCs w:val="24"/>
      </w:rPr>
      <w:t>Instructor:</w:t>
    </w:r>
    <w:r w:rsidRPr="00642917">
      <w:rPr>
        <w:rFonts w:ascii="Times New Roman" w:eastAsiaTheme="majorEastAsia" w:hAnsi="Times New Roman" w:cs="Times New Roman"/>
        <w:sz w:val="24"/>
        <w:szCs w:val="24"/>
      </w:rPr>
      <w:t xml:space="preserve"> Prof. Vijay Kumar Chakka</w:t>
    </w:r>
  </w:p>
  <w:p w:rsidR="00294BF4" w:rsidRPr="0072090B" w:rsidRDefault="006C6AB4" w:rsidP="0072090B">
    <w:pPr>
      <w:pStyle w:val="Header"/>
      <w:pBdr>
        <w:bottom w:val="thickThinSmallGap" w:sz="24" w:space="1" w:color="516714" w:themeColor="accent2" w:themeShade="7F"/>
      </w:pBdr>
      <w:tabs>
        <w:tab w:val="left" w:pos="9270"/>
      </w:tabs>
      <w:rPr>
        <w:rFonts w:ascii="Times New Roman" w:eastAsiaTheme="majorEastAsia" w:hAnsi="Times New Roman" w:cs="Times New Roman"/>
        <w:b/>
        <w:sz w:val="32"/>
        <w:szCs w:val="32"/>
      </w:rPr>
    </w:pPr>
    <w:r>
      <w:rPr>
        <w:rFonts w:ascii="Times New Roman" w:eastAsiaTheme="majorEastAsia" w:hAnsi="Times New Roman" w:cs="Times New Roman"/>
        <w:sz w:val="24"/>
        <w:szCs w:val="24"/>
      </w:rPr>
      <w:t xml:space="preserve">Topic: </w:t>
    </w:r>
    <w:r w:rsidR="00BE0C43">
      <w:rPr>
        <w:rFonts w:ascii="Times New Roman" w:eastAsiaTheme="majorEastAsia" w:hAnsi="Times New Roman" w:cs="Times New Roman"/>
        <w:sz w:val="24"/>
        <w:szCs w:val="24"/>
      </w:rPr>
      <w:t>Signal Denoising Using Graph Spectral Filtering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84C61"/>
    <w:multiLevelType w:val="hybridMultilevel"/>
    <w:tmpl w:val="F94A2546"/>
    <w:lvl w:ilvl="0" w:tplc="78A4C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5F730C"/>
    <w:multiLevelType w:val="hybridMultilevel"/>
    <w:tmpl w:val="BD0C2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A74FEB"/>
    <w:multiLevelType w:val="hybridMultilevel"/>
    <w:tmpl w:val="FC98E1AC"/>
    <w:lvl w:ilvl="0" w:tplc="1E9C9C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517C9A"/>
    <w:multiLevelType w:val="hybridMultilevel"/>
    <w:tmpl w:val="53D2F14A"/>
    <w:lvl w:ilvl="0" w:tplc="2F727E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6852F9F"/>
    <w:multiLevelType w:val="hybridMultilevel"/>
    <w:tmpl w:val="C060A334"/>
    <w:lvl w:ilvl="0" w:tplc="797063B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EastAsia" w:hAnsi="Times New Roman" w:cs="Times New Roman"/>
        <w:sz w:val="26"/>
        <w:szCs w:val="26"/>
      </w:rPr>
    </w:lvl>
    <w:lvl w:ilvl="1" w:tplc="60BC6590">
      <w:start w:val="1"/>
      <w:numFmt w:val="decimal"/>
      <w:lvlText w:val="%2."/>
      <w:lvlJc w:val="left"/>
      <w:pPr>
        <w:ind w:left="785" w:hanging="36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597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11DFA"/>
    <w:multiLevelType w:val="hybridMultilevel"/>
    <w:tmpl w:val="6DC47EE8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6" w15:restartNumberingAfterBreak="0">
    <w:nsid w:val="1BB40C15"/>
    <w:multiLevelType w:val="hybridMultilevel"/>
    <w:tmpl w:val="AE26765E"/>
    <w:lvl w:ilvl="0" w:tplc="5BEAB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6D201D"/>
    <w:multiLevelType w:val="hybridMultilevel"/>
    <w:tmpl w:val="36CEF08E"/>
    <w:lvl w:ilvl="0" w:tplc="A8B2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DD0867"/>
    <w:multiLevelType w:val="hybridMultilevel"/>
    <w:tmpl w:val="F81AC120"/>
    <w:lvl w:ilvl="0" w:tplc="C706C73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8B2E48"/>
    <w:multiLevelType w:val="hybridMultilevel"/>
    <w:tmpl w:val="AF9EEB64"/>
    <w:lvl w:ilvl="0" w:tplc="EBBC454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592DD8"/>
    <w:multiLevelType w:val="hybridMultilevel"/>
    <w:tmpl w:val="5394CFCA"/>
    <w:lvl w:ilvl="0" w:tplc="6A92CF2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color w:val="0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BE937C8"/>
    <w:multiLevelType w:val="hybridMultilevel"/>
    <w:tmpl w:val="C694CF5C"/>
    <w:lvl w:ilvl="0" w:tplc="5C162B92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3E5F9F"/>
    <w:multiLevelType w:val="hybridMultilevel"/>
    <w:tmpl w:val="8C54EFF2"/>
    <w:lvl w:ilvl="0" w:tplc="B20E32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995F28"/>
    <w:multiLevelType w:val="hybridMultilevel"/>
    <w:tmpl w:val="32D69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F26D7"/>
    <w:multiLevelType w:val="hybridMultilevel"/>
    <w:tmpl w:val="75CA3F6A"/>
    <w:lvl w:ilvl="0" w:tplc="9F10A88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7" w15:restartNumberingAfterBreak="0">
    <w:nsid w:val="35500914"/>
    <w:multiLevelType w:val="hybridMultilevel"/>
    <w:tmpl w:val="AC40B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C51792"/>
    <w:multiLevelType w:val="hybridMultilevel"/>
    <w:tmpl w:val="B2062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83111E"/>
    <w:multiLevelType w:val="hybridMultilevel"/>
    <w:tmpl w:val="B7C48108"/>
    <w:lvl w:ilvl="0" w:tplc="BA8885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A0629F5"/>
    <w:multiLevelType w:val="hybridMultilevel"/>
    <w:tmpl w:val="B9D23FB4"/>
    <w:lvl w:ilvl="0" w:tplc="B478DA9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C1534F0"/>
    <w:multiLevelType w:val="hybridMultilevel"/>
    <w:tmpl w:val="3A067BD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E241E60"/>
    <w:multiLevelType w:val="hybridMultilevel"/>
    <w:tmpl w:val="57049754"/>
    <w:lvl w:ilvl="0" w:tplc="4E5A6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77B7DA0"/>
    <w:multiLevelType w:val="hybridMultilevel"/>
    <w:tmpl w:val="36EA1748"/>
    <w:lvl w:ilvl="0" w:tplc="759A0654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 w15:restartNumberingAfterBreak="0">
    <w:nsid w:val="495D3D1D"/>
    <w:multiLevelType w:val="hybridMultilevel"/>
    <w:tmpl w:val="CE82F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F0426D"/>
    <w:multiLevelType w:val="hybridMultilevel"/>
    <w:tmpl w:val="1DCC9890"/>
    <w:lvl w:ilvl="0" w:tplc="433CB4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C849D8"/>
    <w:multiLevelType w:val="hybridMultilevel"/>
    <w:tmpl w:val="493CD73E"/>
    <w:lvl w:ilvl="0" w:tplc="E9B42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1787A60"/>
    <w:multiLevelType w:val="hybridMultilevel"/>
    <w:tmpl w:val="B3CE5276"/>
    <w:lvl w:ilvl="0" w:tplc="05F6FC3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D4312C"/>
    <w:multiLevelType w:val="hybridMultilevel"/>
    <w:tmpl w:val="10BC4B7A"/>
    <w:lvl w:ilvl="0" w:tplc="0A70AF0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F76780"/>
    <w:multiLevelType w:val="hybridMultilevel"/>
    <w:tmpl w:val="2D5473EC"/>
    <w:lvl w:ilvl="0" w:tplc="0ED8C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C5671AB"/>
    <w:multiLevelType w:val="hybridMultilevel"/>
    <w:tmpl w:val="A5AAFCC6"/>
    <w:lvl w:ilvl="0" w:tplc="42228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D2E39F9"/>
    <w:multiLevelType w:val="hybridMultilevel"/>
    <w:tmpl w:val="AB2C4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295901"/>
    <w:multiLevelType w:val="hybridMultilevel"/>
    <w:tmpl w:val="ED3E25D8"/>
    <w:lvl w:ilvl="0" w:tplc="A7D89C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9" w15:restartNumberingAfterBreak="0">
    <w:nsid w:val="7F914281"/>
    <w:multiLevelType w:val="hybridMultilevel"/>
    <w:tmpl w:val="39DAB0F2"/>
    <w:lvl w:ilvl="0" w:tplc="1D22E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18"/>
  </w:num>
  <w:num w:numId="3">
    <w:abstractNumId w:val="35"/>
  </w:num>
  <w:num w:numId="4">
    <w:abstractNumId w:val="21"/>
  </w:num>
  <w:num w:numId="5">
    <w:abstractNumId w:val="46"/>
  </w:num>
  <w:num w:numId="6">
    <w:abstractNumId w:val="47"/>
  </w:num>
  <w:num w:numId="7">
    <w:abstractNumId w:val="45"/>
  </w:num>
  <w:num w:numId="8">
    <w:abstractNumId w:val="4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7"/>
  </w:num>
  <w:num w:numId="20">
    <w:abstractNumId w:val="14"/>
  </w:num>
  <w:num w:numId="21">
    <w:abstractNumId w:val="40"/>
  </w:num>
  <w:num w:numId="22">
    <w:abstractNumId w:val="25"/>
  </w:num>
  <w:num w:numId="23">
    <w:abstractNumId w:val="11"/>
  </w:num>
  <w:num w:numId="24">
    <w:abstractNumId w:val="10"/>
  </w:num>
  <w:num w:numId="25">
    <w:abstractNumId w:val="12"/>
  </w:num>
  <w:num w:numId="26">
    <w:abstractNumId w:val="19"/>
  </w:num>
  <w:num w:numId="27">
    <w:abstractNumId w:val="31"/>
  </w:num>
  <w:num w:numId="28">
    <w:abstractNumId w:val="49"/>
  </w:num>
  <w:num w:numId="29">
    <w:abstractNumId w:val="34"/>
  </w:num>
  <w:num w:numId="30">
    <w:abstractNumId w:val="16"/>
  </w:num>
  <w:num w:numId="31">
    <w:abstractNumId w:val="17"/>
  </w:num>
  <w:num w:numId="32">
    <w:abstractNumId w:val="42"/>
  </w:num>
  <w:num w:numId="33">
    <w:abstractNumId w:val="29"/>
  </w:num>
  <w:num w:numId="34">
    <w:abstractNumId w:val="43"/>
  </w:num>
  <w:num w:numId="35">
    <w:abstractNumId w:val="38"/>
  </w:num>
  <w:num w:numId="36">
    <w:abstractNumId w:val="44"/>
  </w:num>
  <w:num w:numId="37">
    <w:abstractNumId w:val="41"/>
  </w:num>
  <w:num w:numId="38">
    <w:abstractNumId w:val="22"/>
  </w:num>
  <w:num w:numId="39">
    <w:abstractNumId w:val="24"/>
  </w:num>
  <w:num w:numId="40">
    <w:abstractNumId w:val="23"/>
  </w:num>
  <w:num w:numId="41">
    <w:abstractNumId w:val="15"/>
  </w:num>
  <w:num w:numId="42">
    <w:abstractNumId w:val="30"/>
  </w:num>
  <w:num w:numId="43">
    <w:abstractNumId w:val="20"/>
  </w:num>
  <w:num w:numId="44">
    <w:abstractNumId w:val="33"/>
  </w:num>
  <w:num w:numId="45">
    <w:abstractNumId w:val="26"/>
  </w:num>
  <w:num w:numId="46">
    <w:abstractNumId w:val="28"/>
  </w:num>
  <w:num w:numId="47">
    <w:abstractNumId w:val="39"/>
  </w:num>
  <w:num w:numId="48">
    <w:abstractNumId w:val="32"/>
  </w:num>
  <w:num w:numId="49">
    <w:abstractNumId w:val="13"/>
  </w:num>
  <w:num w:numId="5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5A"/>
    <w:rsid w:val="000271B9"/>
    <w:rsid w:val="00027C7A"/>
    <w:rsid w:val="00056B80"/>
    <w:rsid w:val="00067CB9"/>
    <w:rsid w:val="00070DEE"/>
    <w:rsid w:val="00071755"/>
    <w:rsid w:val="000843DD"/>
    <w:rsid w:val="000B5AEE"/>
    <w:rsid w:val="000C0A55"/>
    <w:rsid w:val="000C7FE9"/>
    <w:rsid w:val="000D43DC"/>
    <w:rsid w:val="000D731B"/>
    <w:rsid w:val="0012441F"/>
    <w:rsid w:val="00126263"/>
    <w:rsid w:val="001455DE"/>
    <w:rsid w:val="00146A3D"/>
    <w:rsid w:val="00150A61"/>
    <w:rsid w:val="00194DF6"/>
    <w:rsid w:val="001D629C"/>
    <w:rsid w:val="001E5C15"/>
    <w:rsid w:val="001F3B5A"/>
    <w:rsid w:val="001F5EA1"/>
    <w:rsid w:val="001F6AAE"/>
    <w:rsid w:val="00204C44"/>
    <w:rsid w:val="00211FCA"/>
    <w:rsid w:val="00212626"/>
    <w:rsid w:val="0022281D"/>
    <w:rsid w:val="002346AF"/>
    <w:rsid w:val="00260F19"/>
    <w:rsid w:val="0029101B"/>
    <w:rsid w:val="00294BF4"/>
    <w:rsid w:val="002A29AB"/>
    <w:rsid w:val="002C11D7"/>
    <w:rsid w:val="002F67D0"/>
    <w:rsid w:val="003138D1"/>
    <w:rsid w:val="00323BD5"/>
    <w:rsid w:val="00330C50"/>
    <w:rsid w:val="00380C6A"/>
    <w:rsid w:val="00385D20"/>
    <w:rsid w:val="003A1537"/>
    <w:rsid w:val="003B2B24"/>
    <w:rsid w:val="003C2C38"/>
    <w:rsid w:val="003C6A31"/>
    <w:rsid w:val="003E2971"/>
    <w:rsid w:val="003E3EF4"/>
    <w:rsid w:val="0040069C"/>
    <w:rsid w:val="004052A1"/>
    <w:rsid w:val="004234D6"/>
    <w:rsid w:val="00446989"/>
    <w:rsid w:val="0047533E"/>
    <w:rsid w:val="0048706A"/>
    <w:rsid w:val="00494E15"/>
    <w:rsid w:val="004A4F1E"/>
    <w:rsid w:val="004C0E5D"/>
    <w:rsid w:val="004D3C70"/>
    <w:rsid w:val="004E1AED"/>
    <w:rsid w:val="00502890"/>
    <w:rsid w:val="00505093"/>
    <w:rsid w:val="00514B39"/>
    <w:rsid w:val="00525175"/>
    <w:rsid w:val="00540688"/>
    <w:rsid w:val="0055111D"/>
    <w:rsid w:val="0055548F"/>
    <w:rsid w:val="00560AFF"/>
    <w:rsid w:val="0056484D"/>
    <w:rsid w:val="00567057"/>
    <w:rsid w:val="005736B1"/>
    <w:rsid w:val="00592AC4"/>
    <w:rsid w:val="005932B1"/>
    <w:rsid w:val="005A442A"/>
    <w:rsid w:val="005A456E"/>
    <w:rsid w:val="005C12A5"/>
    <w:rsid w:val="005C4D99"/>
    <w:rsid w:val="005F3428"/>
    <w:rsid w:val="00606F90"/>
    <w:rsid w:val="00610958"/>
    <w:rsid w:val="00620CE4"/>
    <w:rsid w:val="00630A0B"/>
    <w:rsid w:val="00642917"/>
    <w:rsid w:val="0064351F"/>
    <w:rsid w:val="00643D61"/>
    <w:rsid w:val="0064479A"/>
    <w:rsid w:val="00647C96"/>
    <w:rsid w:val="006507AB"/>
    <w:rsid w:val="006515D0"/>
    <w:rsid w:val="0065669E"/>
    <w:rsid w:val="0067114C"/>
    <w:rsid w:val="006847F7"/>
    <w:rsid w:val="0068623D"/>
    <w:rsid w:val="00686F24"/>
    <w:rsid w:val="00691C2E"/>
    <w:rsid w:val="006B337C"/>
    <w:rsid w:val="006C21EB"/>
    <w:rsid w:val="006C6AB4"/>
    <w:rsid w:val="006F055C"/>
    <w:rsid w:val="006F142E"/>
    <w:rsid w:val="006F4CE8"/>
    <w:rsid w:val="00713730"/>
    <w:rsid w:val="0072090B"/>
    <w:rsid w:val="007309EF"/>
    <w:rsid w:val="00732012"/>
    <w:rsid w:val="00750231"/>
    <w:rsid w:val="00751879"/>
    <w:rsid w:val="0075278B"/>
    <w:rsid w:val="00754959"/>
    <w:rsid w:val="00760715"/>
    <w:rsid w:val="00761998"/>
    <w:rsid w:val="00793611"/>
    <w:rsid w:val="00796123"/>
    <w:rsid w:val="007977C9"/>
    <w:rsid w:val="007C35F7"/>
    <w:rsid w:val="007D3629"/>
    <w:rsid w:val="007E5B2C"/>
    <w:rsid w:val="007F7551"/>
    <w:rsid w:val="00802917"/>
    <w:rsid w:val="008164CA"/>
    <w:rsid w:val="0082106A"/>
    <w:rsid w:val="0083523F"/>
    <w:rsid w:val="00852A6F"/>
    <w:rsid w:val="00854063"/>
    <w:rsid w:val="008728EE"/>
    <w:rsid w:val="0088010E"/>
    <w:rsid w:val="00884564"/>
    <w:rsid w:val="0088626E"/>
    <w:rsid w:val="008A163C"/>
    <w:rsid w:val="008C2967"/>
    <w:rsid w:val="008C5467"/>
    <w:rsid w:val="008D192D"/>
    <w:rsid w:val="00901BAD"/>
    <w:rsid w:val="009110A9"/>
    <w:rsid w:val="00915ABD"/>
    <w:rsid w:val="0093314F"/>
    <w:rsid w:val="00944C16"/>
    <w:rsid w:val="00946A72"/>
    <w:rsid w:val="009720B8"/>
    <w:rsid w:val="00983F70"/>
    <w:rsid w:val="009C7160"/>
    <w:rsid w:val="009E3786"/>
    <w:rsid w:val="009F0B8C"/>
    <w:rsid w:val="00A022ED"/>
    <w:rsid w:val="00A06016"/>
    <w:rsid w:val="00A1278F"/>
    <w:rsid w:val="00A1310C"/>
    <w:rsid w:val="00A33A3C"/>
    <w:rsid w:val="00A36A4F"/>
    <w:rsid w:val="00A44C0E"/>
    <w:rsid w:val="00A5750D"/>
    <w:rsid w:val="00A61F2E"/>
    <w:rsid w:val="00A63CD0"/>
    <w:rsid w:val="00A96F37"/>
    <w:rsid w:val="00AB69A2"/>
    <w:rsid w:val="00AC4716"/>
    <w:rsid w:val="00AD2B9E"/>
    <w:rsid w:val="00AE1D82"/>
    <w:rsid w:val="00AF68C6"/>
    <w:rsid w:val="00B117F9"/>
    <w:rsid w:val="00B33814"/>
    <w:rsid w:val="00B53E1E"/>
    <w:rsid w:val="00B542CF"/>
    <w:rsid w:val="00B55D8E"/>
    <w:rsid w:val="00B575B1"/>
    <w:rsid w:val="00B70FFA"/>
    <w:rsid w:val="00B74DF9"/>
    <w:rsid w:val="00B82947"/>
    <w:rsid w:val="00BA09F2"/>
    <w:rsid w:val="00BA1435"/>
    <w:rsid w:val="00BA6B81"/>
    <w:rsid w:val="00BB1D53"/>
    <w:rsid w:val="00BB4B1E"/>
    <w:rsid w:val="00BE0C43"/>
    <w:rsid w:val="00BF145D"/>
    <w:rsid w:val="00C10BF5"/>
    <w:rsid w:val="00C2706C"/>
    <w:rsid w:val="00C36F8E"/>
    <w:rsid w:val="00C42227"/>
    <w:rsid w:val="00C440B6"/>
    <w:rsid w:val="00C53FD9"/>
    <w:rsid w:val="00C54305"/>
    <w:rsid w:val="00C64C82"/>
    <w:rsid w:val="00C77531"/>
    <w:rsid w:val="00C80B3D"/>
    <w:rsid w:val="00CB03EF"/>
    <w:rsid w:val="00CE3590"/>
    <w:rsid w:val="00CE3CE3"/>
    <w:rsid w:val="00CE7DC7"/>
    <w:rsid w:val="00D11B91"/>
    <w:rsid w:val="00D2319C"/>
    <w:rsid w:val="00D44847"/>
    <w:rsid w:val="00D47A97"/>
    <w:rsid w:val="00D63D71"/>
    <w:rsid w:val="00D861F2"/>
    <w:rsid w:val="00D97510"/>
    <w:rsid w:val="00DA0CF8"/>
    <w:rsid w:val="00DA1250"/>
    <w:rsid w:val="00DA5543"/>
    <w:rsid w:val="00DC0ED3"/>
    <w:rsid w:val="00DD154C"/>
    <w:rsid w:val="00DD193E"/>
    <w:rsid w:val="00DD4515"/>
    <w:rsid w:val="00DF620C"/>
    <w:rsid w:val="00E0137C"/>
    <w:rsid w:val="00E01F0F"/>
    <w:rsid w:val="00E114BB"/>
    <w:rsid w:val="00E17F01"/>
    <w:rsid w:val="00E3112E"/>
    <w:rsid w:val="00E34398"/>
    <w:rsid w:val="00E42E5F"/>
    <w:rsid w:val="00E550DA"/>
    <w:rsid w:val="00E56367"/>
    <w:rsid w:val="00E6516E"/>
    <w:rsid w:val="00E70F42"/>
    <w:rsid w:val="00EA0158"/>
    <w:rsid w:val="00EC0BC0"/>
    <w:rsid w:val="00EC30A4"/>
    <w:rsid w:val="00EC3F51"/>
    <w:rsid w:val="00EC7255"/>
    <w:rsid w:val="00ED21F7"/>
    <w:rsid w:val="00ED7D9E"/>
    <w:rsid w:val="00EE103F"/>
    <w:rsid w:val="00F155CC"/>
    <w:rsid w:val="00F20378"/>
    <w:rsid w:val="00F23A99"/>
    <w:rsid w:val="00F61293"/>
    <w:rsid w:val="00F80AFB"/>
    <w:rsid w:val="00F82D3E"/>
    <w:rsid w:val="00FA75A2"/>
    <w:rsid w:val="00FB2C8F"/>
    <w:rsid w:val="00FB589D"/>
    <w:rsid w:val="00FC4EFA"/>
    <w:rsid w:val="00FD6259"/>
    <w:rsid w:val="00F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3B4268-70A6-48A7-941E-18DB9B5D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qFormat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1F3B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2012"/>
    <w:rPr>
      <w:b/>
      <w:bCs/>
    </w:rPr>
  </w:style>
  <w:style w:type="character" w:customStyle="1" w:styleId="fontstyle01">
    <w:name w:val="fontstyle01"/>
    <w:basedOn w:val="DefaultParagraphFont"/>
    <w:rsid w:val="003C6A31"/>
    <w:rPr>
      <w:rFonts w:ascii="ClearfaceStd-Regular" w:hAnsi="ClearfaceStd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3C6A31"/>
    <w:rPr>
      <w:rFonts w:ascii="ClearfaceStd-Bold" w:hAnsi="ClearfaceStd-Bold" w:hint="default"/>
      <w:b/>
      <w:bCs/>
      <w:i w:val="0"/>
      <w:iCs w:val="0"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3C6A31"/>
    <w:rPr>
      <w:rFonts w:ascii="ClearfaceStd-Bold" w:hAnsi="ClearfaceStd-Bold" w:hint="default"/>
      <w:b/>
      <w:bCs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3C6A31"/>
    <w:rPr>
      <w:rFonts w:ascii="MMTimesRoman" w:hAnsi="MMTimes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3C6A31"/>
    <w:rPr>
      <w:rFonts w:ascii="MMVariableA" w:hAnsi="MMVariableA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61">
    <w:name w:val="fontstyle61"/>
    <w:basedOn w:val="DefaultParagraphFont"/>
    <w:rsid w:val="003C6A31"/>
    <w:rPr>
      <w:rFonts w:ascii="ClearfaceStd-Italic" w:hAnsi="ClearfaceStd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71">
    <w:name w:val="fontstyle71"/>
    <w:basedOn w:val="DefaultParagraphFont"/>
    <w:rsid w:val="003C6A31"/>
    <w:rPr>
      <w:rFonts w:ascii="MMRelation" w:hAnsi="MMRelatio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81">
    <w:name w:val="fontstyle81"/>
    <w:basedOn w:val="DefaultParagraphFont"/>
    <w:rsid w:val="003C6A31"/>
    <w:rPr>
      <w:rFonts w:ascii="MMExtra" w:hAnsi="MMExtra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11">
    <w:name w:val="fontstyle11"/>
    <w:basedOn w:val="DefaultParagraphFont"/>
    <w:rsid w:val="001F6AAE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499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0225EBB36D4D85B33789F5043A0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25949-D5B6-4998-AD41-1D546245150F}"/>
      </w:docPartPr>
      <w:docPartBody>
        <w:p w:rsidR="00975883" w:rsidRDefault="003B29B0" w:rsidP="003B29B0">
          <w:pPr>
            <w:pStyle w:val="CF0225EBB36D4D85B33789F5043A037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learfaceStd-Regular">
    <w:altName w:val="Times New Roman"/>
    <w:panose1 w:val="00000000000000000000"/>
    <w:charset w:val="00"/>
    <w:family w:val="roman"/>
    <w:notTrueType/>
    <w:pitch w:val="default"/>
  </w:font>
  <w:font w:name="ClearfaceStd-Bold">
    <w:altName w:val="Times New Roman"/>
    <w:panose1 w:val="00000000000000000000"/>
    <w:charset w:val="00"/>
    <w:family w:val="roman"/>
    <w:notTrueType/>
    <w:pitch w:val="default"/>
  </w:font>
  <w:font w:name="MMTimesRoman">
    <w:altName w:val="Times New Roman"/>
    <w:panose1 w:val="00000000000000000000"/>
    <w:charset w:val="00"/>
    <w:family w:val="roman"/>
    <w:notTrueType/>
    <w:pitch w:val="default"/>
  </w:font>
  <w:font w:name="MMVariableA">
    <w:altName w:val="Times New Roman"/>
    <w:panose1 w:val="00000000000000000000"/>
    <w:charset w:val="00"/>
    <w:family w:val="roman"/>
    <w:notTrueType/>
    <w:pitch w:val="default"/>
  </w:font>
  <w:font w:name="ClearfaceStd-Italic">
    <w:altName w:val="Times New Roman"/>
    <w:panose1 w:val="00000000000000000000"/>
    <w:charset w:val="00"/>
    <w:family w:val="roman"/>
    <w:notTrueType/>
    <w:pitch w:val="default"/>
  </w:font>
  <w:font w:name="MMRelation">
    <w:altName w:val="Times New Roman"/>
    <w:panose1 w:val="00000000000000000000"/>
    <w:charset w:val="00"/>
    <w:family w:val="roman"/>
    <w:notTrueType/>
    <w:pitch w:val="default"/>
  </w:font>
  <w:font w:name="MMExtra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B0"/>
    <w:rsid w:val="00086321"/>
    <w:rsid w:val="000B723B"/>
    <w:rsid w:val="000D57C8"/>
    <w:rsid w:val="0019103D"/>
    <w:rsid w:val="001E67F1"/>
    <w:rsid w:val="001F21AA"/>
    <w:rsid w:val="00334F51"/>
    <w:rsid w:val="003B29B0"/>
    <w:rsid w:val="004431C6"/>
    <w:rsid w:val="00455303"/>
    <w:rsid w:val="004838CF"/>
    <w:rsid w:val="004C5C71"/>
    <w:rsid w:val="005C502A"/>
    <w:rsid w:val="006007AC"/>
    <w:rsid w:val="00652ACB"/>
    <w:rsid w:val="00675213"/>
    <w:rsid w:val="0070732F"/>
    <w:rsid w:val="00707B81"/>
    <w:rsid w:val="0078379D"/>
    <w:rsid w:val="007E10A6"/>
    <w:rsid w:val="00821EA4"/>
    <w:rsid w:val="00860011"/>
    <w:rsid w:val="009302AB"/>
    <w:rsid w:val="00975883"/>
    <w:rsid w:val="00AF25F2"/>
    <w:rsid w:val="00BD1B5F"/>
    <w:rsid w:val="00C84FAF"/>
    <w:rsid w:val="00D717BF"/>
    <w:rsid w:val="00E36526"/>
    <w:rsid w:val="00E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DA3DFAC1694500A7AD17BE4C928DA8">
    <w:name w:val="CBDA3DFAC1694500A7AD17BE4C928DA8"/>
  </w:style>
  <w:style w:type="paragraph" w:customStyle="1" w:styleId="16A1603846624C5CACDA7421E4B7C8BC">
    <w:name w:val="16A1603846624C5CACDA7421E4B7C8BC"/>
  </w:style>
  <w:style w:type="paragraph" w:customStyle="1" w:styleId="37EA75730BB44AD28BC9743785D2C7EE">
    <w:name w:val="37EA75730BB44AD28BC9743785D2C7EE"/>
  </w:style>
  <w:style w:type="paragraph" w:customStyle="1" w:styleId="FC90CBD2618545B5A12DFAD27558D766">
    <w:name w:val="FC90CBD2618545B5A12DFAD27558D766"/>
    <w:rsid w:val="003B29B0"/>
  </w:style>
  <w:style w:type="paragraph" w:customStyle="1" w:styleId="9C978FD47E92434D99E230E0B94D6AE1">
    <w:name w:val="9C978FD47E92434D99E230E0B94D6AE1"/>
    <w:rsid w:val="003B29B0"/>
  </w:style>
  <w:style w:type="paragraph" w:customStyle="1" w:styleId="56C69B2323EE466298F4E8BC98F2CE77">
    <w:name w:val="56C69B2323EE466298F4E8BC98F2CE77"/>
    <w:rsid w:val="003B29B0"/>
  </w:style>
  <w:style w:type="paragraph" w:customStyle="1" w:styleId="A3A6FFC0FBD2462A9779B87F49B44DE7">
    <w:name w:val="A3A6FFC0FBD2462A9779B87F49B44DE7"/>
    <w:rsid w:val="003B29B0"/>
  </w:style>
  <w:style w:type="paragraph" w:customStyle="1" w:styleId="A7A63B7E02BF4F09B3B608DD5566501C">
    <w:name w:val="A7A63B7E02BF4F09B3B608DD5566501C"/>
    <w:rsid w:val="003B29B0"/>
  </w:style>
  <w:style w:type="paragraph" w:customStyle="1" w:styleId="563727A27E4D455AB9609D3277CAC61D">
    <w:name w:val="563727A27E4D455AB9609D3277CAC61D"/>
    <w:rsid w:val="003B29B0"/>
  </w:style>
  <w:style w:type="paragraph" w:customStyle="1" w:styleId="CBBE5E9E6C5548B0BF579C475C89EF2B">
    <w:name w:val="CBBE5E9E6C5548B0BF579C475C89EF2B"/>
    <w:rsid w:val="003B29B0"/>
  </w:style>
  <w:style w:type="paragraph" w:customStyle="1" w:styleId="637B31F5500644BCA62048FBB22D3AF1">
    <w:name w:val="637B31F5500644BCA62048FBB22D3AF1"/>
    <w:rsid w:val="003B29B0"/>
  </w:style>
  <w:style w:type="paragraph" w:customStyle="1" w:styleId="FF4F359E229C49808310C3A2FF741AA1">
    <w:name w:val="FF4F359E229C49808310C3A2FF741AA1"/>
    <w:rsid w:val="003B29B0"/>
  </w:style>
  <w:style w:type="paragraph" w:customStyle="1" w:styleId="DF58F2A540644B749AFBE7CCC74624A1">
    <w:name w:val="DF58F2A540644B749AFBE7CCC74624A1"/>
    <w:rsid w:val="003B29B0"/>
  </w:style>
  <w:style w:type="paragraph" w:customStyle="1" w:styleId="78151748C6224FC98FAA089B1C837D6B">
    <w:name w:val="78151748C6224FC98FAA089B1C837D6B"/>
    <w:rsid w:val="003B29B0"/>
  </w:style>
  <w:style w:type="paragraph" w:customStyle="1" w:styleId="CF1D214026614F98A5DBCA301ECBEAD7">
    <w:name w:val="CF1D214026614F98A5DBCA301ECBEAD7"/>
    <w:rsid w:val="003B29B0"/>
  </w:style>
  <w:style w:type="paragraph" w:customStyle="1" w:styleId="6B591CDB88F048CDB16A309F0A8C9ABB">
    <w:name w:val="6B591CDB88F048CDB16A309F0A8C9ABB"/>
    <w:rsid w:val="003B29B0"/>
  </w:style>
  <w:style w:type="paragraph" w:customStyle="1" w:styleId="893B3D3FC43A4576BC3BC4FCD7408702">
    <w:name w:val="893B3D3FC43A4576BC3BC4FCD7408702"/>
    <w:rsid w:val="003B29B0"/>
  </w:style>
  <w:style w:type="paragraph" w:customStyle="1" w:styleId="CF0225EBB36D4D85B33789F5043A0372">
    <w:name w:val="CF0225EBB36D4D85B33789F5043A0372"/>
    <w:rsid w:val="003B29B0"/>
  </w:style>
  <w:style w:type="paragraph" w:customStyle="1" w:styleId="99E77DA3E1534A34B07EE9CF802C5AB3">
    <w:name w:val="99E77DA3E1534A34B07EE9CF802C5AB3"/>
    <w:rsid w:val="003B29B0"/>
  </w:style>
  <w:style w:type="paragraph" w:customStyle="1" w:styleId="6528D4D12C0B433EB9E2C4EC8AD4687D">
    <w:name w:val="6528D4D12C0B433EB9E2C4EC8AD4687D"/>
    <w:rsid w:val="003B29B0"/>
  </w:style>
  <w:style w:type="character" w:styleId="PlaceholderText">
    <w:name w:val="Placeholder Text"/>
    <w:basedOn w:val="DefaultParagraphFont"/>
    <w:uiPriority w:val="99"/>
    <w:semiHidden/>
    <w:rsid w:val="00D717BF"/>
    <w:rPr>
      <w:color w:val="3B3838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424A3D-8660-42BC-BFE3-E89919C0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5980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Shiv Nadar University</vt:lpstr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Shiv Nadar University</dc:title>
  <dc:creator>Goli  Srikant</dc:creator>
  <cp:lastModifiedBy>Alapati Sai Varun</cp:lastModifiedBy>
  <cp:revision>173</cp:revision>
  <dcterms:created xsi:type="dcterms:W3CDTF">2017-07-31T15:47:00Z</dcterms:created>
  <dcterms:modified xsi:type="dcterms:W3CDTF">2017-11-01T12:18:00Z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